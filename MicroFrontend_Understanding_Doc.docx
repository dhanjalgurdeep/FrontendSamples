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9F43" w14:textId="0A6E5B03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6A640F4" w14:textId="7316B9B0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9DE881A" w14:textId="79182E53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B62109" w14:textId="38EC6AAD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0C531C2" w14:textId="0812C130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289FC85" w14:textId="12A948FF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362077A" w14:textId="77777777" w:rsidR="0043153B" w:rsidRDefault="0043153B" w:rsidP="0043153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3315DC" w14:textId="62C58692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Design to Micro Frontend using Angular.</w:t>
      </w:r>
    </w:p>
    <w:p w14:paraId="4EC8722B" w14:textId="7AD0C15F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5974CFA" w14:textId="0870E937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EAFA703" w14:textId="63A71B98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CDA79A7" w14:textId="0479B092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778DA8" w14:textId="44823DD9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8B832D" w14:textId="2A342AEB" w:rsidR="0043153B" w:rsidRDefault="0043153B" w:rsidP="0043153B">
      <w:pPr>
        <w:ind w:left="2250" w:right="207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14AE34C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51194E1A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7C1AAABF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1B7EE480" w14:textId="77777777" w:rsidR="0043153B" w:rsidRDefault="0043153B" w:rsidP="0043153B">
      <w:pPr>
        <w:ind w:left="2250" w:right="2070"/>
        <w:rPr>
          <w:rFonts w:ascii="Times New Roman" w:hAnsi="Times New Roman" w:cs="Times New Roman"/>
          <w:b/>
          <w:sz w:val="28"/>
          <w:szCs w:val="28"/>
        </w:rPr>
      </w:pPr>
    </w:p>
    <w:p w14:paraId="15D97EB0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0368AC79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51E8D7AF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6622195E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77D2AE07" w14:textId="77777777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2E5F3D7B" w14:textId="453405E3" w:rsidR="0043153B" w:rsidRP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  <w:r w:rsidRPr="0043153B">
        <w:rPr>
          <w:rFonts w:ascii="Times New Roman" w:hAnsi="Times New Roman" w:cs="Times New Roman"/>
          <w:b/>
          <w:sz w:val="28"/>
          <w:szCs w:val="28"/>
        </w:rPr>
        <w:t>Author: Gurdeep Singh</w:t>
      </w:r>
    </w:p>
    <w:p w14:paraId="4C25C1CF" w14:textId="1077AC70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  <w:r w:rsidRPr="0043153B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10" w:history="1">
        <w:r w:rsidRPr="007A163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dhanjal.gurdeep@gmail.com</w:t>
        </w:r>
      </w:hyperlink>
    </w:p>
    <w:p w14:paraId="7431BF0C" w14:textId="5A1F0B6B" w:rsidR="0043153B" w:rsidRDefault="0043153B" w:rsidP="0043153B">
      <w:pPr>
        <w:ind w:left="2250" w:right="2070" w:firstLine="630"/>
        <w:rPr>
          <w:rFonts w:ascii="Times New Roman" w:hAnsi="Times New Roman" w:cs="Times New Roman"/>
          <w:b/>
          <w:sz w:val="28"/>
          <w:szCs w:val="28"/>
        </w:rPr>
      </w:pPr>
    </w:p>
    <w:p w14:paraId="1CE368AF" w14:textId="630F17BC" w:rsidR="0043153B" w:rsidRDefault="0043153B" w:rsidP="004315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Abstract: </w:t>
      </w:r>
    </w:p>
    <w:p w14:paraId="1864BC0B" w14:textId="1D49ED70" w:rsidR="0043153B" w:rsidRDefault="0043153B" w:rsidP="0043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is based on the Micro frontend designs which </w:t>
      </w:r>
      <w:r w:rsidR="004317E4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provide the guidelines to how to create scaffolding, solutioning the design pattern using Angular Element, Web component framework.</w:t>
      </w:r>
      <w:r w:rsidR="004317E4">
        <w:rPr>
          <w:rFonts w:ascii="Times New Roman" w:hAnsi="Times New Roman" w:cs="Times New Roman"/>
          <w:sz w:val="24"/>
          <w:szCs w:val="24"/>
        </w:rPr>
        <w:t xml:space="preserve"> Github sample details the solution how to implement the Mirco frontend and using this approach you can avoid the </w:t>
      </w:r>
      <w:r w:rsidR="004317E4" w:rsidRPr="004317E4">
        <w:rPr>
          <w:rFonts w:ascii="Times New Roman" w:hAnsi="Times New Roman" w:cs="Times New Roman"/>
          <w:b/>
          <w:sz w:val="24"/>
          <w:szCs w:val="24"/>
        </w:rPr>
        <w:t>Monolithic Single page applications</w:t>
      </w:r>
      <w:r w:rsidR="004317E4">
        <w:rPr>
          <w:rFonts w:ascii="Times New Roman" w:hAnsi="Times New Roman" w:cs="Times New Roman"/>
          <w:sz w:val="24"/>
          <w:szCs w:val="24"/>
        </w:rPr>
        <w:t>.</w:t>
      </w:r>
    </w:p>
    <w:p w14:paraId="38269923" w14:textId="3BCD9713" w:rsidR="004317E4" w:rsidRDefault="004317E4" w:rsidP="0043153B">
      <w:pPr>
        <w:rPr>
          <w:rFonts w:ascii="Times New Roman" w:hAnsi="Times New Roman" w:cs="Times New Roman"/>
          <w:sz w:val="24"/>
          <w:szCs w:val="24"/>
        </w:rPr>
      </w:pPr>
    </w:p>
    <w:p w14:paraId="5929990E" w14:textId="18EF83EB" w:rsidR="004317E4" w:rsidRPr="00F74548" w:rsidRDefault="004317E4" w:rsidP="0043153B">
      <w:pPr>
        <w:rPr>
          <w:rFonts w:ascii="Times New Roman" w:hAnsi="Times New Roman" w:cs="Times New Roman"/>
          <w:b/>
          <w:sz w:val="28"/>
          <w:szCs w:val="28"/>
        </w:rPr>
      </w:pPr>
      <w:r w:rsidRPr="00F74548">
        <w:rPr>
          <w:rFonts w:ascii="Times New Roman" w:hAnsi="Times New Roman" w:cs="Times New Roman"/>
          <w:b/>
          <w:sz w:val="28"/>
          <w:szCs w:val="28"/>
        </w:rPr>
        <w:t xml:space="preserve">Design: </w:t>
      </w:r>
    </w:p>
    <w:p w14:paraId="37A48DD6" w14:textId="2156CB07" w:rsidR="004317E4" w:rsidRDefault="00FC0DC4" w:rsidP="0043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to avoid the monolithic implementation as couple of year back backend started with micro services design which resolved the dependencies and service can function independently and that is self-contained and manages its own resources, similar approach Thoughworks started to try for frontend to keep the part on web page independent from the other parts. </w:t>
      </w:r>
    </w:p>
    <w:p w14:paraId="19B78757" w14:textId="30CFC622" w:rsidR="00A27326" w:rsidRDefault="00A27326" w:rsidP="0043153B">
      <w:pPr>
        <w:rPr>
          <w:rFonts w:ascii="Times New Roman" w:hAnsi="Times New Roman" w:cs="Times New Roman"/>
          <w:sz w:val="24"/>
          <w:szCs w:val="24"/>
        </w:rPr>
      </w:pPr>
    </w:p>
    <w:p w14:paraId="2DF0E2AA" w14:textId="4E3B38B9" w:rsidR="00A27326" w:rsidRDefault="00A27326" w:rsidP="00A273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AD0E2" wp14:editId="173B04FE">
            <wp:extent cx="4584700" cy="478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14300"/>
                    </a:effectLst>
                  </pic:spPr>
                </pic:pic>
              </a:graphicData>
            </a:graphic>
          </wp:inline>
        </w:drawing>
      </w:r>
    </w:p>
    <w:p w14:paraId="50FBF0BD" w14:textId="18D3D769" w:rsidR="00A27326" w:rsidRDefault="00A27326" w:rsidP="00A273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BA5E6" w14:textId="59BC6FB0" w:rsidR="00A27326" w:rsidRDefault="00A27326" w:rsidP="00A2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Fig1. (Monolithic </w:t>
      </w:r>
      <w:r w:rsidR="009249B5">
        <w:rPr>
          <w:rFonts w:ascii="Times New Roman" w:hAnsi="Times New Roman" w:cs="Times New Roman"/>
          <w:sz w:val="24"/>
          <w:szCs w:val="24"/>
        </w:rPr>
        <w:t>vs Micro Frontend Design Comparison).</w:t>
      </w:r>
    </w:p>
    <w:p w14:paraId="2D1599AA" w14:textId="30B4E9B9" w:rsidR="009249B5" w:rsidRDefault="009249B5" w:rsidP="00A27326">
      <w:pPr>
        <w:rPr>
          <w:rFonts w:ascii="Times New Roman" w:hAnsi="Times New Roman" w:cs="Times New Roman"/>
          <w:sz w:val="24"/>
          <w:szCs w:val="24"/>
        </w:rPr>
      </w:pPr>
    </w:p>
    <w:p w14:paraId="757D5942" w14:textId="77777777" w:rsidR="00D94128" w:rsidRDefault="009249B5" w:rsidP="00A2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figure is comparing the monolithic single page application and micro frontends. </w:t>
      </w:r>
    </w:p>
    <w:p w14:paraId="27772551" w14:textId="5D71585C" w:rsidR="009249B5" w:rsidRDefault="009249B5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4128">
        <w:rPr>
          <w:rFonts w:ascii="Times New Roman" w:hAnsi="Times New Roman" w:cs="Times New Roman"/>
          <w:sz w:val="24"/>
          <w:szCs w:val="24"/>
        </w:rPr>
        <w:t>Micro frontend each feature is like a</w:t>
      </w:r>
      <w:r w:rsidR="00D94128">
        <w:rPr>
          <w:rFonts w:ascii="Times New Roman" w:hAnsi="Times New Roman" w:cs="Times New Roman"/>
          <w:sz w:val="24"/>
          <w:szCs w:val="24"/>
        </w:rPr>
        <w:t>n</w:t>
      </w:r>
      <w:r w:rsidRPr="00D94128">
        <w:rPr>
          <w:rFonts w:ascii="Times New Roman" w:hAnsi="Times New Roman" w:cs="Times New Roman"/>
          <w:sz w:val="24"/>
          <w:szCs w:val="24"/>
        </w:rPr>
        <w:t xml:space="preserve"> element which is getting bootstrapped independently.</w:t>
      </w:r>
      <w:r w:rsidR="00D94128" w:rsidRPr="00D94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EBED7" w14:textId="03B73F73" w:rsidR="00D94128" w:rsidRDefault="00D94128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features are interacting with microservices and getting the data.</w:t>
      </w:r>
    </w:p>
    <w:p w14:paraId="2809D088" w14:textId="151E2F1E" w:rsidR="00D94128" w:rsidRDefault="00D94128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the micro frontend design different features can be implemented by different teams with different frontend technology stacks and different elements can compose the page.</w:t>
      </w:r>
    </w:p>
    <w:p w14:paraId="420258DB" w14:textId="404FE206" w:rsidR="00D94128" w:rsidRPr="00D94128" w:rsidRDefault="00CC5172" w:rsidP="00D941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Routes in the example which can provide the flexibility to move back and forth in the angular elements.</w:t>
      </w:r>
      <w:bookmarkStart w:id="0" w:name="_GoBack"/>
      <w:bookmarkEnd w:id="0"/>
    </w:p>
    <w:sectPr w:rsidR="00D94128" w:rsidRPr="00D9412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CD5BD" w14:textId="77777777" w:rsidR="007B1D2B" w:rsidRDefault="007B1D2B" w:rsidP="0043153B">
      <w:r>
        <w:separator/>
      </w:r>
    </w:p>
  </w:endnote>
  <w:endnote w:type="continuationSeparator" w:id="0">
    <w:p w14:paraId="4138E62D" w14:textId="77777777" w:rsidR="007B1D2B" w:rsidRDefault="007B1D2B" w:rsidP="0043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ECED" w14:textId="0CCFBD89" w:rsidR="0043153B" w:rsidRDefault="0043153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A6D99C" wp14:editId="53F6E8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E1391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5ADD6" w14:textId="77777777" w:rsidR="007B1D2B" w:rsidRDefault="007B1D2B" w:rsidP="0043153B">
      <w:r>
        <w:separator/>
      </w:r>
    </w:p>
  </w:footnote>
  <w:footnote w:type="continuationSeparator" w:id="0">
    <w:p w14:paraId="505A8651" w14:textId="77777777" w:rsidR="007B1D2B" w:rsidRDefault="007B1D2B" w:rsidP="0043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9E86" w14:textId="2B15EB27" w:rsidR="0043153B" w:rsidRDefault="004315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1539F" wp14:editId="0791C5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8D702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68DE4CE8E5946108FACDD07CAD06C7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Gurdeep Singh: Micro Frontend</w:t>
        </w:r>
      </w:sdtContent>
    </w:sdt>
  </w:p>
  <w:p w14:paraId="239DE3B9" w14:textId="77777777" w:rsidR="0043153B" w:rsidRDefault="0043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4D509EC"/>
    <w:multiLevelType w:val="hybridMultilevel"/>
    <w:tmpl w:val="86A6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3B"/>
    <w:rsid w:val="002D1F84"/>
    <w:rsid w:val="0043153B"/>
    <w:rsid w:val="004317E4"/>
    <w:rsid w:val="00645252"/>
    <w:rsid w:val="006D3D74"/>
    <w:rsid w:val="007B1D2B"/>
    <w:rsid w:val="0083569A"/>
    <w:rsid w:val="009249B5"/>
    <w:rsid w:val="00A27326"/>
    <w:rsid w:val="00A9204E"/>
    <w:rsid w:val="00CC5172"/>
    <w:rsid w:val="00D94128"/>
    <w:rsid w:val="00F41C90"/>
    <w:rsid w:val="00F74548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BFA6"/>
  <w15:chartTrackingRefBased/>
  <w15:docId w15:val="{8F54A6D1-3738-48DB-9519-DBF697C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315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9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dhanjal.gurdeep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SD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DE4CE8E5946108FACDD07CAD0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B5899-6189-4A5A-8D86-F0ABBBED3CC4}"/>
      </w:docPartPr>
      <w:docPartBody>
        <w:p w:rsidR="0083316E" w:rsidRDefault="00CA047F" w:rsidP="00CA047F">
          <w:pPr>
            <w:pStyle w:val="568DE4CE8E5946108FACDD07CAD06C7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7F"/>
    <w:rsid w:val="0083316E"/>
    <w:rsid w:val="00CA047F"/>
    <w:rsid w:val="00E22D5E"/>
    <w:rsid w:val="00F2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8DE4CE8E5946108FACDD07CAD06C77">
    <w:name w:val="568DE4CE8E5946108FACDD07CAD06C77"/>
    <w:rsid w:val="00CA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C:\Users\GSD\AppData\Roaming\Microsoft\Templates\Single spaced (blank).dotx</Template>
  <TotalTime>238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Gurdeep Singh: Micro Frontend</dc:title>
  <dc:subject/>
  <dc:creator>GSD</dc:creator>
  <cp:keywords/>
  <dc:description/>
  <cp:lastModifiedBy>gurdeep singh</cp:lastModifiedBy>
  <cp:revision>2</cp:revision>
  <dcterms:created xsi:type="dcterms:W3CDTF">2019-03-24T22:46:00Z</dcterms:created>
  <dcterms:modified xsi:type="dcterms:W3CDTF">2020-02-24T00:40:00Z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